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</w:pPr>
      <w:bookmarkStart w:id="0" w:name="_Hlk93011658"/>
      <w:r>
        <w:rPr>
          <w:rFonts w:ascii="Times New Roman" w:cs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right</wp:align>
                </wp:positionH>
                <wp:positionV relativeFrom="paragraph">
                  <wp:posOffset>-902969</wp:posOffset>
                </wp:positionV>
                <wp:extent cx="7753350" cy="825500"/>
                <wp:effectExtent l="0" t="0" r="19050" b="12700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53350" cy="825500"/>
                        </a:xfrm>
                        <a:prstGeom prst="rect"/>
                        <a:solidFill>
                          <a:srgbClr val="323f4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360"/>
                              <w:jc w:val="center"/>
                              <w:rPr>
                                <w:rFonts w:ascii="Times New Roman" w:cs="Times New Roman" w:hAnsi="Times New Roman"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TOCHUKWU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 xml:space="preserve"> NWADIBIA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323f4f" stroked="t" style="position:absolute;margin-left:0.0pt;margin-top:-71.1pt;width:610.5pt;height:65.0pt;z-index:2;mso-position-horizontal:right;mso-position-horizontal-relative:page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before="360"/>
                        <w:jc w:val="center"/>
                        <w:rPr>
                          <w:rFonts w:ascii="Times New Roman" w:cs="Times New Roman" w:hAnsi="Times New Roman"/>
                          <w:color w:val="ffffff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ffffff"/>
                          <w:sz w:val="56"/>
                          <w:szCs w:val="56"/>
                          <w:lang w:val="en-US"/>
                        </w:rPr>
                        <w:t>TOCHUKWU</w:t>
                      </w:r>
                      <w:r>
                        <w:rPr>
                          <w:rFonts w:ascii="Times New Roman" w:cs="Times New Roman" w:hAnsi="Times New Roman"/>
                          <w:color w:val="ffffff"/>
                          <w:sz w:val="56"/>
                          <w:szCs w:val="56"/>
                          <w:lang w:val="en-US"/>
                        </w:rPr>
                        <w:t xml:space="preserve"> NWADIBIA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  <w:t>SUMMARY</w:t>
      </w:r>
      <w:r>
        <w:rPr>
          <w:rFonts w:ascii="Times New Roman" w:cs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5688330</wp:posOffset>
                </wp:positionH>
                <wp:positionV relativeFrom="page">
                  <wp:posOffset>843915</wp:posOffset>
                </wp:positionV>
                <wp:extent cx="2152650" cy="9684765"/>
                <wp:effectExtent l="0" t="0" r="19050" b="19050"/>
                <wp:wrapNone/>
                <wp:docPr id="1027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2650" cy="9684765"/>
                        </a:xfrm>
                        <a:prstGeom prst="rect"/>
                        <a:solidFill>
                          <a:srgbClr val="d6dce4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style0"/>
                              <w:spacing w:before="240" w:after="0" w:lineRule="auto" w:line="240"/>
                              <w:ind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Lagos, Nigeria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R="0" distL="0">
                                  <wp:extent cx="139700" cy="139700"/>
                                  <wp:effectExtent l="0" t="0" r="0" b="0"/>
                                  <wp:docPr id="2049" name="Graphic 7" descr="Email with solid fill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c 7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9700" cy="1397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omegadroid4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R="0" distL="0">
                                  <wp:extent cx="152400" cy="152400"/>
                                  <wp:effectExtent l="0" t="0" r="0" b="0"/>
                                  <wp:docPr id="2050" name="Graphic 8" descr="Phone Vibration with solid fill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8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52400" cy="1524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+234-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9033238211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eastAsia="Calibri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noProof/>
                                <w:color w:val="000000"/>
                                <w:sz w:val="20"/>
                                <w:szCs w:val="20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drawing>
                                <wp:inline distT="0" distB="0" distR="0" distL="0">
                                  <wp:extent cx="152400" cy="152400"/>
                                  <wp:effectExtent l="0" t="0" r="0" b="0"/>
                                  <wp:docPr id="2051" name="Image1" descr="Phone Vibration with solid fill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52400" cy="1524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cs="Times New Roman" w:eastAsia="Calibri" w:hAnsi="Times New Roman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0"/>
                                <w:szCs w:val="20"/>
                                <w:highlight w:val="none"/>
                                <w:vertAlign w:val="baseline"/>
                                <w:em w:val="none"/>
                                <w:lang w:val="en-US" w:eastAsia="en-US"/>
                              </w:rPr>
                              <w:t>+234-8052950689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🔗️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"https://mega-tochi.onrender.com/" \o "https://mega-tochi.onrender.com/"</w:instrTex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Times New Roman" w:cs="Times New Roman" w:hAnsi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https://mega-tochi.onrender.com/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🔗 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"https://github.com/MEGADROID-X23" \o "https://github.com/MEGADROID-X23"</w:instrTex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Times New Roman" w:cs="Times New Roman" w:hAnsi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https://github.com/MEGADROID-X23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right="226"/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🔗 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"https://www.linkedin.com/in/tochukwu-nwadibia-b8b50734a" \o "https://www.linkedin.com/in/tochukwu-nwadibia-b8b50734a"</w:instrTex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Times New Roman" w:cs="Times New Roman" w:hAnsi="Times New Roman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https://www.linkedin.com/in/tochukwu-nwadibia-b8b50734a</w:t>
                            </w:r>
                            <w:r>
                              <w:rPr>
                                <w:rStyle w:val="style156"/>
                                <w:rFonts w:ascii="Times New Roman" w:cs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pBdr>
                                <w:top w:val="single" w:sz="8" w:space="1" w:color="auto"/>
                              </w:pBdr>
                              <w:spacing w:before="240" w:after="0" w:lineRule="auto" w:line="276"/>
                              <w:ind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323e4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323e4f"/>
                                <w:sz w:val="20"/>
                                <w:szCs w:val="20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style4102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leader="none" w:pos="873"/>
                                <w:tab w:val="left" w:leader="none" w:pos="874"/>
                              </w:tabs>
                              <w:spacing w:before="1"/>
                              <w:ind w:left="426" w:right="226"/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liber HTML Course </w:t>
                            </w:r>
                            <w:r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</w:rPr>
                              <w:t>Certificate</w:t>
                            </w:r>
                          </w:p>
                          <w:p>
                            <w:pPr>
                              <w:pStyle w:val="style4102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leader="none" w:pos="873"/>
                                <w:tab w:val="left" w:leader="none" w:pos="874"/>
                              </w:tabs>
                              <w:spacing w:before="1"/>
                              <w:ind w:left="426" w:right="226"/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Codeliber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CSS Course Certificate</w:t>
                            </w:r>
                          </w:p>
                          <w:p>
                            <w:pPr>
                              <w:pStyle w:val="style4102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leader="none" w:pos="873"/>
                                <w:tab w:val="left" w:leader="none" w:pos="874"/>
                              </w:tabs>
                              <w:spacing w:before="1"/>
                              <w:ind w:left="426" w:right="226"/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Codeliber Java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Script Course Certificate</w:t>
                            </w:r>
                          </w:p>
                          <w:p>
                            <w:pPr>
                              <w:pStyle w:val="style4102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leader="none" w:pos="873"/>
                                <w:tab w:val="left" w:leader="none" w:pos="874"/>
                              </w:tabs>
                              <w:spacing w:before="1"/>
                              <w:ind w:left="426" w:right="226"/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Lagos School of Programming (Lasop) Full Stack Certificate</w:t>
                            </w:r>
                          </w:p>
                          <w:p>
                            <w:pPr>
                              <w:pStyle w:val="style0"/>
                              <w:pBdr>
                                <w:top w:val="single" w:sz="8" w:space="1" w:color="auto"/>
                              </w:pBdr>
                              <w:spacing w:before="240" w:after="0" w:lineRule="auto" w:line="276"/>
                              <w:ind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TECHNICAL SKILLS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GIT and GITHUB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Profici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proficient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.JS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EXPRESS.NET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jango Proficient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API(s) Development and Hosting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SOFT SKILLS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visualization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Ability to work in a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Good communication skills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ind w:left="6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pBdr>
                                <w:top w:val="single" w:sz="8" w:space="1" w:color="auto"/>
                              </w:pBdr>
                              <w:spacing w:after="0"/>
                              <w:ind w:left="66" w:right="226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INTERESTS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Video Games Development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 and Design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Animation Creation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426" w:right="226"/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d6dce4" stroked="t" style="position:absolute;margin-left:447.9pt;margin-top:66.45pt;width:169.5pt;height:762.58pt;z-index:3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Fonts w:ascii="Times New Roman" w:cs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PERSONAL DETAILS</w:t>
                      </w:r>
                    </w:p>
                    <w:p>
                      <w:pPr>
                        <w:pStyle w:val="style0"/>
                        <w:spacing w:before="240" w:after="0" w:lineRule="auto" w:line="240"/>
                        <w:ind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Lagos, Nigeria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R="0" distL="0">
                            <wp:extent cx="139700" cy="139700"/>
                            <wp:effectExtent l="0" t="0" r="0" b="0"/>
                            <wp:docPr id="2049" name="Graphic 7" descr="Email with solid fill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c 7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39700" cy="1397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omegadroid4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@gmail.com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drawing>
                          <wp:inline distT="0" distB="0" distR="0" distL="0">
                            <wp:extent cx="152400" cy="152400"/>
                            <wp:effectExtent l="0" t="0" r="0" b="0"/>
                            <wp:docPr id="2050" name="Graphic 8" descr="Phone Vibration with solid fill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phic 8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52400" cy="1524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+234-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9033238211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eastAsia="Calibri" w:hAnsi="Times New Roman"/>
                          <w:b w:val="false"/>
                          <w:bCs w:val="false"/>
                          <w:i w:val="false"/>
                          <w:iCs w:val="false"/>
                          <w:noProof/>
                          <w:color w:val="000000"/>
                          <w:sz w:val="20"/>
                          <w:szCs w:val="20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drawing>
                          <wp:inline distT="0" distB="0" distR="0" distL="0">
                            <wp:extent cx="152400" cy="152400"/>
                            <wp:effectExtent l="0" t="0" r="0" b="0"/>
                            <wp:docPr id="2051" name="Image1" descr="Phone Vibration with solid fill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52400" cy="1524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cs="Times New Roman" w:eastAsia="Calibri" w:hAnsi="Times New Roman" w:hint="default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0"/>
                          <w:szCs w:val="20"/>
                          <w:highlight w:val="none"/>
                          <w:vertAlign w:val="baseline"/>
                          <w:em w:val="none"/>
                          <w:lang w:val="en-US" w:eastAsia="en-US"/>
                        </w:rPr>
                        <w:t>+234-8052950689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>🔗️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HYPERLINK "https://mega-tochi.onrender.com/" \o "https://mega-tochi.onrender.com/"</w:instrTex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ascii="Times New Roman" w:cs="Times New Roman" w:hAnsi="Times New Roman"/>
                          <w:color w:val="808080"/>
                          <w:sz w:val="20"/>
                          <w:szCs w:val="20"/>
                          <w:lang w:val="en-US"/>
                        </w:rPr>
                        <w:t>https://mega-tochi.onrender.com/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🔗 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HYPERLINK "https://github.com/MEGADROID-X23" \o "https://github.com/MEGADROID-X23"</w:instrTex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ascii="Times New Roman" w:cs="Times New Roman" w:hAnsi="Times New Roman"/>
                          <w:color w:val="808080"/>
                          <w:sz w:val="20"/>
                          <w:szCs w:val="20"/>
                          <w:lang w:val="en-US"/>
                        </w:rPr>
                        <w:t>https://github.com/MEGADROID-X23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auto" w:line="240"/>
                        <w:ind w:right="226"/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🔗 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HYPERLINK "https://www.linkedin.com/in/tochukwu-nwadibia-b8b50734a" \o "https://www.linkedin.com/in/tochukwu-nwadibia-b8b50734a"</w:instrTex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rFonts w:ascii="Times New Roman" w:cs="Times New Roman" w:hAnsi="Times New Roman"/>
                          <w:color w:val="808080"/>
                          <w:sz w:val="20"/>
                          <w:szCs w:val="20"/>
                          <w:lang w:val="en-US"/>
                        </w:rPr>
                        <w:t>https://www.linkedin.com/in/tochukwu-nwadibia-b8b50734a</w:t>
                      </w:r>
                      <w:r>
                        <w:rPr>
                          <w:rStyle w:val="style156"/>
                          <w:rFonts w:ascii="Times New Roman" w:cs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style0"/>
                        <w:pBdr>
                          <w:top w:val="single" w:sz="8" w:space="1" w:color="auto"/>
                        </w:pBdr>
                        <w:spacing w:before="240" w:after="0" w:lineRule="auto" w:line="276"/>
                        <w:ind w:right="226"/>
                        <w:rPr>
                          <w:rFonts w:ascii="Times New Roman" w:cs="Times New Roman" w:hAnsi="Times New Roman"/>
                          <w:b/>
                          <w:bCs/>
                          <w:color w:val="323e4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color w:val="323e4f"/>
                          <w:sz w:val="20"/>
                          <w:szCs w:val="20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style4102"/>
                        <w:numPr>
                          <w:ilvl w:val="0"/>
                          <w:numId w:val="8"/>
                        </w:numPr>
                        <w:tabs>
                          <w:tab w:val="left" w:leader="none" w:pos="873"/>
                          <w:tab w:val="left" w:leader="none" w:pos="874"/>
                        </w:tabs>
                        <w:spacing w:before="1"/>
                        <w:ind w:left="426" w:right="226"/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liber HTML Course </w:t>
                      </w:r>
                      <w:r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</w:rPr>
                        <w:t>Certificate</w:t>
                      </w:r>
                    </w:p>
                    <w:p>
                      <w:pPr>
                        <w:pStyle w:val="style4102"/>
                        <w:numPr>
                          <w:ilvl w:val="0"/>
                          <w:numId w:val="8"/>
                        </w:numPr>
                        <w:tabs>
                          <w:tab w:val="left" w:leader="none" w:pos="873"/>
                          <w:tab w:val="left" w:leader="none" w:pos="874"/>
                        </w:tabs>
                        <w:spacing w:before="1"/>
                        <w:ind w:left="426" w:right="226"/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Codeliber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CSS Course Certificate</w:t>
                      </w:r>
                    </w:p>
                    <w:p>
                      <w:pPr>
                        <w:pStyle w:val="style4102"/>
                        <w:numPr>
                          <w:ilvl w:val="0"/>
                          <w:numId w:val="8"/>
                        </w:numPr>
                        <w:tabs>
                          <w:tab w:val="left" w:leader="none" w:pos="873"/>
                          <w:tab w:val="left" w:leader="none" w:pos="874"/>
                        </w:tabs>
                        <w:spacing w:before="1"/>
                        <w:ind w:left="426" w:right="226"/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Codeliber Java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Script Course Certificate</w:t>
                      </w:r>
                    </w:p>
                    <w:p>
                      <w:pPr>
                        <w:pStyle w:val="style4102"/>
                        <w:numPr>
                          <w:ilvl w:val="0"/>
                          <w:numId w:val="8"/>
                        </w:numPr>
                        <w:tabs>
                          <w:tab w:val="left" w:leader="none" w:pos="873"/>
                          <w:tab w:val="left" w:leader="none" w:pos="874"/>
                        </w:tabs>
                        <w:spacing w:before="1"/>
                        <w:ind w:left="426" w:right="226"/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w w:val="95"/>
                          <w:sz w:val="20"/>
                          <w:szCs w:val="20"/>
                          <w:lang w:val="en-US"/>
                        </w:rPr>
                        <w:t>Lagos School of Programming (Lasop) Full Stack Certificate</w:t>
                      </w:r>
                    </w:p>
                    <w:p>
                      <w:pPr>
                        <w:pStyle w:val="style0"/>
                        <w:pBdr>
                          <w:top w:val="single" w:sz="8" w:space="1" w:color="auto"/>
                        </w:pBdr>
                        <w:spacing w:before="240" w:after="0" w:lineRule="auto" w:line="276"/>
                        <w:ind w:right="226"/>
                        <w:rPr>
                          <w:rFonts w:ascii="Times New Roman" w:cs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TECHNICAL SKILLS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HTML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CSS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GIT and GITHUB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Profici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BOOTSTRAP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REACT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proficient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.JS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EXPRESS.NET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SQL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Python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jango Proficient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API(s) Development and Hosting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after="0"/>
                        <w:ind w:right="226"/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pacing w:after="0"/>
                        <w:ind w:right="226"/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SOFT SKILLS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Detail-oriented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Excellent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visualization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skills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Ability to work in a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team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5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Good communication skills</w:t>
                      </w:r>
                    </w:p>
                    <w:p>
                      <w:pPr>
                        <w:pStyle w:val="style0"/>
                        <w:spacing w:after="0"/>
                        <w:ind w:left="6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pBdr>
                          <w:top w:val="single" w:sz="8" w:space="1" w:color="auto"/>
                        </w:pBdr>
                        <w:spacing w:after="0"/>
                        <w:ind w:left="66" w:right="226"/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</w:rPr>
                        <w:t>INTERESTS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0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Video Games Development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 and Design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0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  <w:lang w:val="en-US"/>
                        </w:rPr>
                        <w:t xml:space="preserve">Web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Animation Creation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0"/>
                        </w:numPr>
                        <w:spacing w:after="0"/>
                        <w:ind w:left="426" w:right="226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Web Development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94"/>
        <w:numPr>
          <w:ilvl w:val="0"/>
          <w:numId w:val="6"/>
        </w:numPr>
        <w:tabs>
          <w:tab w:val="clear" w:pos="720"/>
        </w:tabs>
        <w:spacing w:before="0" w:beforeAutospacing="false" w:after="0" w:afterAutospacing="false"/>
        <w:ind w:left="426" w:right="2272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Energetic self-starter with experience in web development, game design and animation.</w:t>
      </w:r>
    </w:p>
    <w:p>
      <w:pPr>
        <w:pStyle w:val="style94"/>
        <w:numPr>
          <w:ilvl w:val="0"/>
          <w:numId w:val="6"/>
        </w:numPr>
        <w:tabs>
          <w:tab w:val="clear" w:pos="720"/>
        </w:tabs>
        <w:spacing w:before="0" w:beforeAutospacing="false" w:after="0" w:afterAutospacing="false"/>
        <w:ind w:left="426" w:right="2272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Excels in providing exceptional service to </w:t>
      </w:r>
      <w:r>
        <w:rPr>
          <w:color w:val="000000"/>
          <w:sz w:val="20"/>
          <w:szCs w:val="20"/>
        </w:rPr>
        <w:t>clients.</w:t>
      </w:r>
    </w:p>
    <w:p>
      <w:pPr>
        <w:pStyle w:val="style94"/>
        <w:numPr>
          <w:ilvl w:val="0"/>
          <w:numId w:val="6"/>
        </w:numPr>
        <w:tabs>
          <w:tab w:val="clear" w:pos="720"/>
        </w:tabs>
        <w:spacing w:before="0" w:beforeAutospacing="false" w:after="0" w:afterAutospacing="false"/>
        <w:ind w:left="426" w:right="2272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problem-solving skills and the ability to work collaboratively in cross-functional teams.</w:t>
      </w:r>
    </w:p>
    <w:p>
      <w:pPr>
        <w:pStyle w:val="style0"/>
        <w:pBdr>
          <w:top w:val="single" w:sz="8" w:space="1" w:color="auto"/>
        </w:pBdr>
        <w:spacing w:before="240" w:after="0" w:lineRule="auto" w:line="276"/>
        <w:ind w:left="-284" w:right="2130"/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  <w:t>EDUCATION</w:t>
      </w:r>
    </w:p>
    <w:p>
      <w:pPr>
        <w:pStyle w:val="style0"/>
        <w:spacing w:before="240" w:after="0" w:lineRule="auto" w:line="276"/>
        <w:ind w:left="1436" w:right="2130" w:hanging="1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2023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>Full Stack Web Development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 xml:space="preserve">                      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hAnsi="Times New Roman"/>
          <w:bCs/>
          <w:sz w:val="20"/>
          <w:szCs w:val="20"/>
        </w:rPr>
        <w:t>Lagos School of Programming</w:t>
      </w:r>
    </w:p>
    <w:p>
      <w:pPr>
        <w:pStyle w:val="style0"/>
        <w:spacing w:before="240" w:after="0" w:lineRule="auto" w:line="276"/>
        <w:ind w:left="1436" w:right="2130" w:hanging="1720"/>
        <w:rPr>
          <w:rFonts w:ascii="Times New Roman" w:cs="Times New Roman" w:hAnsi="Times New Roman"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2016 - Till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Bachelor of Engineering (Pending)</w:t>
      </w:r>
      <w:r>
        <w:rPr>
          <w:sz w:val="20"/>
          <w:szCs w:val="20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 xml:space="preserve">      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>Federal University of Technology Owerri</w:t>
      </w:r>
    </w:p>
    <w:p>
      <w:pPr>
        <w:pStyle w:val="style0"/>
        <w:spacing w:after="0" w:lineRule="auto" w:line="276"/>
        <w:ind w:right="213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76"/>
        <w:ind w:left="1436" w:right="2130" w:hanging="172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en-US"/>
        </w:rPr>
        <w:t>2024 - Ongoing       Bachelor of Computer Science</w:t>
      </w:r>
    </w:p>
    <w:p>
      <w:pPr>
        <w:pStyle w:val="style0"/>
        <w:spacing w:after="0" w:lineRule="auto" w:line="276"/>
        <w:ind w:left="1436" w:right="2130"/>
        <w:rPr>
          <w:rFonts w:ascii="Times New Roman" w:cs="Times New Roman" w:hAnsi="Times New Roman"/>
          <w:b w:val="false"/>
          <w:b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sz w:val="20"/>
          <w:szCs w:val="20"/>
          <w:lang w:val="en-US"/>
        </w:rPr>
        <w:t>National Open University of Nigeria</w:t>
      </w:r>
    </w:p>
    <w:p>
      <w:pPr>
        <w:pStyle w:val="style0"/>
        <w:spacing w:before="240" w:after="0" w:lineRule="auto" w:line="276"/>
        <w:ind w:left="-284"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200</w:t>
      </w:r>
      <w:r>
        <w:rPr>
          <w:rFonts w:ascii="Times New Roman" w:cs="Times New Roman" w:hAnsi="Times New Roman"/>
          <w:b/>
          <w:sz w:val="20"/>
          <w:szCs w:val="20"/>
        </w:rPr>
        <w:t>9</w:t>
      </w:r>
      <w:r>
        <w:rPr>
          <w:rFonts w:ascii="Times New Roman" w:cs="Times New Roman" w:hAnsi="Times New Roman"/>
          <w:b/>
          <w:sz w:val="20"/>
          <w:szCs w:val="20"/>
        </w:rPr>
        <w:t xml:space="preserve"> – 20</w:t>
      </w:r>
      <w:r>
        <w:rPr>
          <w:rFonts w:ascii="Times New Roman" w:cs="Times New Roman" w:hAnsi="Times New Roman"/>
          <w:b/>
          <w:sz w:val="20"/>
          <w:szCs w:val="20"/>
        </w:rPr>
        <w:t>15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 xml:space="preserve">West African </w:t>
      </w:r>
      <w:r>
        <w:rPr>
          <w:rFonts w:ascii="Times New Roman" w:cs="Times New Roman" w:hAnsi="Times New Roman"/>
          <w:b/>
          <w:sz w:val="20"/>
          <w:szCs w:val="20"/>
        </w:rPr>
        <w:t>Senior School Certificate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 xml:space="preserve">                     </w:t>
      </w:r>
    </w:p>
    <w:p>
      <w:pPr>
        <w:pStyle w:val="style0"/>
        <w:spacing w:after="0" w:lineRule="auto" w:line="276"/>
        <w:ind w:left="436" w:right="2130" w:firstLine="1004"/>
        <w:rPr>
          <w:rFonts w:ascii="Times New Roman" w:cs="Times New Roman" w:hAnsi="Times New Roman"/>
          <w:bCs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sz w:val="20"/>
          <w:szCs w:val="20"/>
        </w:rPr>
        <w:t>Lagos Baptist Academy</w:t>
      </w:r>
    </w:p>
    <w:p>
      <w:pPr>
        <w:pStyle w:val="style0"/>
        <w:pBdr>
          <w:top w:val="single" w:sz="4" w:space="1" w:color="auto"/>
        </w:pBdr>
        <w:spacing w:before="240" w:after="0" w:lineRule="auto" w:line="276"/>
        <w:ind w:left="-284" w:right="2272"/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  <w:t>PROFESSIONAL</w:t>
      </w:r>
      <w:r>
        <w:rPr>
          <w:rFonts w:ascii="Times New Roman" w:cs="Times New Roman" w:hAnsi="Times New Roman"/>
          <w:b/>
          <w:bCs/>
          <w:color w:val="323e4f"/>
          <w:sz w:val="20"/>
          <w:szCs w:val="20"/>
          <w:lang w:val="en-US"/>
        </w:rPr>
        <w:t xml:space="preserve"> EXPERIENCE</w:t>
      </w:r>
    </w:p>
    <w:p>
      <w:pPr>
        <w:pStyle w:val="style0"/>
        <w:spacing w:before="240" w:after="0" w:lineRule="auto" w:line="276"/>
        <w:ind w:left="-284"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TOCH - E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>NIGERIA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b/>
          <w:sz w:val="20"/>
          <w:szCs w:val="20"/>
        </w:rPr>
        <w:t xml:space="preserve">     </w:t>
      </w:r>
    </w:p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November 20</w:t>
      </w:r>
      <w:r>
        <w:rPr>
          <w:rFonts w:ascii="Times New Roman" w:cs="Times New Roman" w:hAnsi="Times New Roman"/>
          <w:bCs/>
          <w:sz w:val="20"/>
          <w:szCs w:val="20"/>
        </w:rPr>
        <w:t>23</w:t>
      </w:r>
      <w:r>
        <w:rPr>
          <w:rFonts w:ascii="Times New Roman" w:cs="Times New Roman" w:hAnsi="Times New Roman"/>
          <w:bCs/>
          <w:sz w:val="20"/>
          <w:szCs w:val="20"/>
        </w:rPr>
        <w:t xml:space="preserve"> – Present </w:t>
      </w:r>
    </w:p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i/>
          <w:iCs/>
          <w:sz w:val="20"/>
          <w:szCs w:val="20"/>
        </w:rPr>
        <w:t>F</w:t>
      </w:r>
      <w:r>
        <w:rPr>
          <w:rFonts w:ascii="Times New Roman" w:cs="Times New Roman" w:hAnsi="Times New Roman"/>
          <w:bCs/>
          <w:i/>
          <w:iCs/>
          <w:sz w:val="20"/>
          <w:szCs w:val="20"/>
        </w:rPr>
        <w:t>REELANCE FULL S</w:t>
      </w:r>
      <w:r>
        <w:rPr>
          <w:rFonts w:ascii="Times New Roman" w:cs="Times New Roman" w:hAnsi="Times New Roman"/>
          <w:bCs/>
          <w:i/>
          <w:iCs/>
          <w:sz w:val="20"/>
          <w:szCs w:val="20"/>
        </w:rPr>
        <w:t>TACK DEVELOPER</w:t>
      </w:r>
      <w:r>
        <w:rPr>
          <w:rFonts w:ascii="Times New Roman" w:cs="Times New Roman" w:hAnsi="Times New Roman"/>
          <w:bCs/>
          <w:i/>
          <w:iCs/>
          <w:sz w:val="20"/>
          <w:szCs w:val="20"/>
        </w:rPr>
        <w:t xml:space="preserve">      </w:t>
      </w:r>
    </w:p>
    <w:p>
      <w:pPr>
        <w:pStyle w:val="style179"/>
        <w:numPr>
          <w:ilvl w:val="0"/>
          <w:numId w:val="19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Utilized the knowledge </w:t>
      </w:r>
      <w:r>
        <w:rPr>
          <w:rFonts w:ascii="Times New Roman" w:cs="Times New Roman" w:hAnsi="Times New Roman"/>
          <w:bCs/>
          <w:sz w:val="20"/>
          <w:szCs w:val="20"/>
        </w:rPr>
        <w:t>of HTML</w:t>
      </w:r>
      <w:r>
        <w:rPr>
          <w:rFonts w:ascii="Times New Roman" w:cs="Times New Roman" w:hAnsi="Times New Roman"/>
          <w:bCs/>
          <w:sz w:val="20"/>
          <w:szCs w:val="20"/>
        </w:rPr>
        <w:t xml:space="preserve">, CSS, JavaScript and front-end frameworks to create responsive, user-friendly and visually appealing web interfaces for clients. </w:t>
      </w:r>
    </w:p>
    <w:p>
      <w:pPr>
        <w:pStyle w:val="style179"/>
        <w:numPr>
          <w:ilvl w:val="0"/>
          <w:numId w:val="19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Designed, </w:t>
      </w:r>
      <w:r>
        <w:rPr>
          <w:rFonts w:ascii="Times New Roman" w:cs="Times New Roman" w:hAnsi="Times New Roman"/>
          <w:bCs/>
          <w:sz w:val="20"/>
          <w:szCs w:val="20"/>
        </w:rPr>
        <w:t>developed,</w:t>
      </w:r>
      <w:r>
        <w:rPr>
          <w:rFonts w:ascii="Times New Roman" w:cs="Times New Roman" w:hAnsi="Times New Roman"/>
          <w:bCs/>
          <w:sz w:val="20"/>
          <w:szCs w:val="20"/>
        </w:rPr>
        <w:t xml:space="preserve"> and maintained both front-end and back-end components of web </w:t>
      </w:r>
      <w:r>
        <w:rPr>
          <w:rFonts w:ascii="Times New Roman" w:cs="Times New Roman" w:hAnsi="Times New Roman"/>
          <w:bCs/>
          <w:sz w:val="20"/>
          <w:szCs w:val="20"/>
        </w:rPr>
        <w:t>applications.</w:t>
      </w:r>
    </w:p>
    <w:p>
      <w:pPr>
        <w:pStyle w:val="style0"/>
        <w:spacing w:before="240" w:after="0"/>
        <w:ind w:left="-284"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V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ENTURE </w:t>
      </w:r>
      <w:r>
        <w:rPr>
          <w:rFonts w:ascii="Times New Roman" w:cs="Times New Roman" w:hAnsi="Times New Roman"/>
          <w:b/>
          <w:sz w:val="20"/>
          <w:szCs w:val="20"/>
        </w:rPr>
        <w:t>GARDEN GROUP</w:t>
      </w:r>
      <w:r>
        <w:rPr>
          <w:rFonts w:ascii="Times New Roman" w:cs="Times New Roman" w:hAnsi="Times New Roman"/>
          <w:b/>
          <w:sz w:val="20"/>
          <w:szCs w:val="20"/>
        </w:rPr>
        <w:t xml:space="preserve">      </w:t>
      </w:r>
    </w:p>
    <w:p>
      <w:pPr>
        <w:pStyle w:val="style0"/>
        <w:spacing w:after="0"/>
        <w:ind w:left="-284"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March</w:t>
      </w:r>
      <w:r>
        <w:rPr>
          <w:rFonts w:ascii="Times New Roman" w:cs="Times New Roman" w:hAnsi="Times New Roman"/>
          <w:bCs/>
          <w:sz w:val="20"/>
          <w:szCs w:val="20"/>
        </w:rPr>
        <w:t xml:space="preserve"> 201</w:t>
      </w:r>
      <w:r>
        <w:rPr>
          <w:rFonts w:ascii="Times New Roman" w:cs="Times New Roman" w:hAnsi="Times New Roman"/>
          <w:bCs/>
          <w:sz w:val="20"/>
          <w:szCs w:val="20"/>
        </w:rPr>
        <w:t>6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-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May</w:t>
      </w:r>
      <w:r>
        <w:rPr>
          <w:rFonts w:ascii="Times New Roman" w:cs="Times New Roman" w:hAnsi="Times New Roman"/>
          <w:bCs/>
          <w:sz w:val="20"/>
          <w:szCs w:val="20"/>
        </w:rPr>
        <w:t xml:space="preserve"> 20</w:t>
      </w:r>
      <w:r>
        <w:rPr>
          <w:rFonts w:ascii="Times New Roman" w:cs="Times New Roman" w:hAnsi="Times New Roman"/>
          <w:bCs/>
          <w:sz w:val="20"/>
          <w:szCs w:val="20"/>
        </w:rPr>
        <w:t>21</w:t>
      </w:r>
    </w:p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Cs/>
          <w:i/>
          <w:iCs/>
          <w:sz w:val="20"/>
          <w:szCs w:val="20"/>
        </w:rPr>
      </w:pPr>
      <w:r>
        <w:rPr>
          <w:rFonts w:ascii="Times New Roman" w:cs="Times New Roman" w:hAnsi="Times New Roman"/>
          <w:bCs/>
          <w:i/>
          <w:iCs/>
          <w:sz w:val="20"/>
          <w:szCs w:val="20"/>
        </w:rPr>
        <w:t>GHOST WRITER</w:t>
      </w:r>
    </w:p>
    <w:p>
      <w:pPr>
        <w:pStyle w:val="style179"/>
        <w:numPr>
          <w:ilvl w:val="0"/>
          <w:numId w:val="21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Collaborated with peers to plan and successfully execute creative content that created a </w:t>
      </w:r>
      <w:r>
        <w:rPr>
          <w:rFonts w:ascii="Times New Roman" w:cs="Times New Roman" w:hAnsi="Times New Roman"/>
          <w:bCs/>
          <w:sz w:val="20"/>
          <w:szCs w:val="20"/>
        </w:rPr>
        <w:t>positive</w:t>
      </w:r>
      <w:r>
        <w:rPr>
          <w:rFonts w:ascii="Times New Roman" w:cs="Times New Roman" w:hAnsi="Times New Roman"/>
          <w:bCs/>
          <w:sz w:val="20"/>
          <w:szCs w:val="20"/>
        </w:rPr>
        <w:t xml:space="preserve"> brand imagery for various clients. </w:t>
      </w:r>
    </w:p>
    <w:p>
      <w:pPr>
        <w:pStyle w:val="style179"/>
        <w:numPr>
          <w:ilvl w:val="0"/>
          <w:numId w:val="21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Skillfully managed writing responsibilities and delivered timely articles.  Received outstanding feedback ratings.</w:t>
      </w:r>
    </w:p>
    <w:p>
      <w:pPr>
        <w:pStyle w:val="style179"/>
        <w:numPr>
          <w:ilvl w:val="0"/>
          <w:numId w:val="21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Adequately handled confidential information and engaged in conflict resolution.</w:t>
      </w:r>
    </w:p>
    <w:p>
      <w:pPr>
        <w:pStyle w:val="style0"/>
        <w:spacing w:before="240" w:after="0" w:lineRule="auto" w:line="276"/>
        <w:ind w:left="-284"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VENTURE UNDERTAKINGS LIMITED                                     </w:t>
      </w:r>
    </w:p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May 2018</w:t>
      </w:r>
      <w:r>
        <w:rPr>
          <w:rFonts w:ascii="Times New Roman" w:cs="Times New Roman" w:hAnsi="Times New Roman"/>
          <w:bCs/>
          <w:sz w:val="20"/>
          <w:szCs w:val="20"/>
        </w:rPr>
        <w:t xml:space="preserve"> - </w:t>
      </w:r>
      <w:r>
        <w:rPr>
          <w:rFonts w:ascii="Times New Roman" w:cs="Times New Roman" w:hAnsi="Times New Roman"/>
          <w:bCs/>
          <w:sz w:val="20"/>
          <w:szCs w:val="20"/>
        </w:rPr>
        <w:t>December</w:t>
      </w:r>
      <w:r>
        <w:rPr>
          <w:rFonts w:ascii="Times New Roman" w:cs="Times New Roman" w:hAnsi="Times New Roman"/>
          <w:bCs/>
          <w:sz w:val="20"/>
          <w:szCs w:val="20"/>
        </w:rPr>
        <w:t xml:space="preserve"> 201</w:t>
      </w:r>
      <w:r>
        <w:rPr>
          <w:rFonts w:ascii="Times New Roman" w:cs="Times New Roman" w:hAnsi="Times New Roman"/>
          <w:bCs/>
          <w:sz w:val="20"/>
          <w:szCs w:val="20"/>
        </w:rPr>
        <w:t>9</w:t>
      </w:r>
    </w:p>
    <w:p>
      <w:pPr>
        <w:pStyle w:val="style0"/>
        <w:spacing w:after="0" w:lineRule="auto" w:line="276"/>
        <w:ind w:left="-284" w:right="2130"/>
        <w:rPr>
          <w:rFonts w:ascii="Times New Roman" w:cs="Times New Roman" w:hAnsi="Times New Roman"/>
          <w:bCs/>
          <w:i/>
          <w:iCs/>
          <w:sz w:val="20"/>
          <w:szCs w:val="20"/>
        </w:rPr>
      </w:pPr>
      <w:r>
        <w:rPr>
          <w:rFonts w:ascii="Times New Roman" w:cs="Times New Roman" w:hAnsi="Times New Roman"/>
          <w:bCs/>
          <w:i/>
          <w:iCs/>
          <w:sz w:val="20"/>
          <w:szCs w:val="20"/>
        </w:rPr>
        <w:t>I</w:t>
      </w:r>
      <w:r>
        <w:rPr>
          <w:rFonts w:ascii="Times New Roman" w:cs="Times New Roman" w:hAnsi="Times New Roman"/>
          <w:bCs/>
          <w:i/>
          <w:iCs/>
          <w:sz w:val="20"/>
          <w:szCs w:val="20"/>
        </w:rPr>
        <w:t xml:space="preserve">NDUSTRIAL TRAINEE </w:t>
      </w:r>
    </w:p>
    <w:p>
      <w:pPr>
        <w:pStyle w:val="style179"/>
        <w:numPr>
          <w:ilvl w:val="0"/>
          <w:numId w:val="12"/>
        </w:numPr>
        <w:spacing w:after="0"/>
        <w:ind w:right="213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Production of polythene rolls from the blown film extrusion machine.</w:t>
      </w:r>
    </w:p>
    <w:p>
      <w:pPr>
        <w:pStyle w:val="style179"/>
        <w:numPr>
          <w:ilvl w:val="0"/>
          <w:numId w:val="12"/>
        </w:numPr>
        <w:spacing w:after="0"/>
        <w:ind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Involved in cutting, sealing and daily package of polythene films and rolls</w:t>
      </w:r>
      <w:r>
        <w:rPr>
          <w:rFonts w:ascii="Times New Roman" w:cs="Times New Roman" w:hAnsi="Times New Roman"/>
          <w:b/>
          <w:sz w:val="20"/>
          <w:szCs w:val="20"/>
        </w:rPr>
        <w:t>.</w:t>
      </w:r>
    </w:p>
    <w:p>
      <w:pPr>
        <w:pStyle w:val="style179"/>
        <w:numPr>
          <w:ilvl w:val="0"/>
          <w:numId w:val="0"/>
        </w:numPr>
        <w:spacing w:after="0"/>
        <w:ind w:left="436" w:right="2130" w:firstLine="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>VIRTUAL PROJECTS</w:t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 w:val="false"/>
          <w:b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sz w:val="20"/>
          <w:szCs w:val="20"/>
          <w:lang w:val="en-US"/>
        </w:rPr>
        <w:t xml:space="preserve">May 2023 -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>Present</w:t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ascii="Times New Roman" w:cs="Times New Roman" w:eastAsia="Calibri" w:hAnsi="Times New Roman" w:hint="default"/>
          <w:b w:val="false"/>
          <w:bCs w:val="false"/>
          <w:i/>
          <w:iCs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>PROJECTS OPTIMIZED FOR DESKTOP</w:t>
      </w:r>
    </w:p>
    <w:p>
      <w:pPr>
        <w:pStyle w:val="style179"/>
        <w:numPr>
          <w:ilvl w:val="0"/>
          <w:numId w:val="11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GB" w:eastAsia="en-US"/>
        </w:rPr>
        <w:t>MEGABITE: This is a responsive, high image resolution, PayStack powered food ordering website, designed as a personal project.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"http://megabites.onrender.com/" \o "http://megabites.onrender.com/"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https://megabites.onrender.com/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5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LOVER'S QUEST: This is a JavaScript desktop maze challenge web game designed for the completion of my programming training course.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"http://lovers-quest-x2v9.onrender.com/index.html" \o "http://lovers-quest-x2v9.onrender.com/index.html"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https://lovers-quest-x2v9.onrender.com/index.html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18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LIQUID SNAKE: Another desktop web game designed with HTML, CSS and JavaScript as a personal project.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"http://liquid-snake.onrender.com/" \o "http://liquid-snake.onrender.com/"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https://liquid-snake.onrender.com/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4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SOCRATES: A simple API powered quote generator.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color w:val="auto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color w:val="auto"/>
          <w:sz w:val="20"/>
          <w:szCs w:val="20"/>
          <w:lang w:val="en-US"/>
        </w:rPr>
        <w:instrText xml:space="preserve"> HYPERLINK "http://socrates-n0q9.onrender.com/" \o "http://socrates-n0q9.onrender.com/"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color w:val="auto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https://socrates-n0q9.onrender.com/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color w:val="auto"/>
          <w:sz w:val="20"/>
          <w:szCs w:val="20"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20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TIC TAC TOE: A simple JavaScript multiplayer game.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"http://tic-tac-toe-jlst.onrender.com/" \o "http://tic-tac-toe-jlst.onrender.com/"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https://tic-tac-toe-jlst.onrender.com/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14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AMBASSADOR: A light-weight language translator web app.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"https://ambassador.onrender.com/" \o "https://ambassador.onrender.com/"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https://ambassador.onrender.com/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PROMETHEUS: This is a JavaScript alarm clock web application designed as a personal project.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"https://prometheus-idct.onrender.com/" \o "https://prometheus-idct.onrender.com/"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https://prometheus-idct.onrender.com/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GSMKEY-UNLOCKER: A responsive business website for mobile phone repairs.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"https://gu2.onrender.com/" \o "https://gu2.onrender.com/"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https://gu2.onrender.com/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/>
          <w:iCs/>
          <w:sz w:val="20"/>
          <w:szCs w:val="20"/>
        </w:rPr>
      </w:pPr>
    </w:p>
    <w:p>
      <w:pPr>
        <w:pStyle w:val="style179"/>
        <w:numPr>
          <w:ilvl w:val="0"/>
          <w:numId w:val="9"/>
        </w:numPr>
        <w:spacing w:after="0"/>
        <w:ind w:right="213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G.U.N BOOKS: A responsive e-book promotional website.</w:t>
      </w:r>
    </w:p>
    <w:p>
      <w:pPr>
        <w:pStyle w:val="style179"/>
        <w:numPr>
          <w:ilvl w:val="0"/>
          <w:numId w:val="0"/>
        </w:numPr>
        <w:spacing w:after="0"/>
        <w:ind w:left="1080" w:right="2130" w:firstLine="0"/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instrText xml:space="preserve"> HYPERLINK "https://g-u-n-books.onrender.com/" \o "https://g-u-n-books.onrender.com/"</w:instrTex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t>https://g-u-n-books.onrender.com/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0"/>
          <w:szCs w:val="20"/>
          <w:lang w:val="en-US"/>
        </w:rPr>
        <w:fldChar w:fldCharType="end"/>
      </w:r>
    </w:p>
    <w:p>
      <w:pPr>
        <w:pStyle w:val="style0"/>
        <w:numPr>
          <w:ilvl w:val="0"/>
          <w:numId w:val="0"/>
        </w:numPr>
        <w:spacing w:after="0"/>
        <w:ind w:right="2130"/>
        <w:rPr>
          <w:rFonts w:ascii="Times New Roman" w:cs="Times New Roman" w:hAnsi="Times New Roman"/>
          <w:b/>
          <w:sz w:val="20"/>
          <w:szCs w:val="20"/>
        </w:rPr>
      </w:pPr>
    </w:p>
    <w:bookmarkEnd w:id="0"/>
    <w:p>
      <w:pPr>
        <w:pStyle w:val="style0"/>
        <w:spacing w:after="0" w:lineRule="auto" w:line="276"/>
        <w:ind w:right="2130"/>
        <w:rPr>
          <w:rFonts w:ascii="Times New Roman" w:cs="Times New Roman" w:hAnsi="Times New Roman"/>
          <w:bCs/>
          <w:sz w:val="20"/>
          <w:szCs w:val="20"/>
          <w:lang w:val="en-US"/>
        </w:rPr>
      </w:pPr>
    </w:p>
    <w:p>
      <w:pPr>
        <w:pStyle w:val="style0"/>
        <w:spacing w:after="0" w:lineRule="auto" w:line="276"/>
        <w:ind w:right="2130"/>
        <w:rPr>
          <w:rFonts w:ascii="Times New Roman" w:cs="Times New Roman" w:hAnsi="Times New Roman"/>
          <w:bCs/>
          <w:sz w:val="20"/>
          <w:szCs w:val="20"/>
          <w:lang w:val="en-US"/>
        </w:rPr>
      </w:pPr>
    </w:p>
    <w:p>
      <w:pPr>
        <w:pStyle w:val="style0"/>
        <w:spacing w:after="0" w:lineRule="auto" w:line="276"/>
        <w:ind w:right="2130"/>
        <w:rPr>
          <w:rFonts w:ascii="Times New Roman" w:cs="Times New Roman" w:hAnsi="Times New Roman"/>
          <w:bCs/>
          <w:sz w:val="20"/>
          <w:szCs w:val="20"/>
          <w:lang w:val="en-US"/>
        </w:rPr>
      </w:pPr>
    </w:p>
    <w:p>
      <w:pPr>
        <w:pStyle w:val="style0"/>
        <w:spacing w:after="0" w:lineRule="auto" w:line="276"/>
        <w:ind w:right="2130"/>
        <w:rPr>
          <w:rFonts w:ascii="Times New Roman" w:cs="Times New Roman" w:hAnsi="Times New Roman"/>
          <w:bCs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9CF630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3A8E7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70F9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C68979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B368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92C8620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CD08CB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63AB7E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49283F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036042C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A90227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D2A52F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5"/>
  </w:num>
  <w:num w:numId="5">
    <w:abstractNumId w:val="1"/>
  </w:num>
  <w:num w:numId="6">
    <w:abstractNumId w:val="18"/>
  </w:num>
  <w:num w:numId="7">
    <w:abstractNumId w:val="14"/>
  </w:num>
  <w:num w:numId="8">
    <w:abstractNumId w:val="10"/>
  </w:num>
  <w:num w:numId="9">
    <w:abstractNumId w:val="11"/>
  </w:num>
  <w:num w:numId="10">
    <w:abstractNumId w:val="16"/>
  </w:num>
  <w:num w:numId="11">
    <w:abstractNumId w:val="19"/>
  </w:num>
  <w:num w:numId="12">
    <w:abstractNumId w:val="12"/>
  </w:num>
  <w:num w:numId="13">
    <w:abstractNumId w:val="17"/>
  </w:num>
  <w:num w:numId="14">
    <w:abstractNumId w:val="9"/>
  </w:num>
  <w:num w:numId="15">
    <w:abstractNumId w:val="4"/>
  </w:num>
  <w:num w:numId="16">
    <w:abstractNumId w:val="0"/>
  </w:num>
  <w:num w:numId="17">
    <w:abstractNumId w:val="2"/>
  </w:num>
  <w:num w:numId="18">
    <w:abstractNumId w:val="7"/>
  </w:num>
  <w:num w:numId="19">
    <w:abstractNumId w:val="20"/>
  </w:num>
  <w:num w:numId="20">
    <w:abstractNumId w:val="3"/>
  </w:num>
  <w:num w:numId="21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  <w:style w:type="paragraph" w:styleId="style179">
    <w:name w:val="List Paragraph"/>
    <w:basedOn w:val="style0"/>
    <w:next w:val="style179"/>
    <w:qFormat/>
    <w:uiPriority w:val="1"/>
    <w:pPr>
      <w:spacing w:after="200" w:lineRule="auto" w:line="276"/>
      <w:ind w:left="720"/>
      <w:contextualSpacing/>
    </w:pPr>
    <w:rPr>
      <w:lang w:val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d161bb91-028d-4589-9c21-7334795536ed"/>
    <w:basedOn w:val="style65"/>
    <w:next w:val="style4100"/>
    <w:link w:val="style31"/>
    <w:uiPriority w:val="99"/>
    <w:rPr>
      <w:lang w:val="en-GB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53c10649-c929-4627-a838-cdbdc66c8059"/>
    <w:basedOn w:val="style65"/>
    <w:next w:val="style4101"/>
    <w:link w:val="style32"/>
    <w:uiPriority w:val="99"/>
    <w:rPr>
      <w:lang w:val="en-GB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2">
    <w:name w:val="Table Paragraph"/>
    <w:basedOn w:val="style0"/>
    <w:next w:val="style410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 w:bidi="en-US"/>
    </w:rPr>
  </w:style>
  <w:style w:type="paragraph" w:styleId="style66">
    <w:name w:val="Body Text"/>
    <w:basedOn w:val="style0"/>
    <w:next w:val="style66"/>
    <w:link w:val="style4103"/>
    <w:qFormat/>
    <w:uiPriority w:val="1"/>
    <w:pPr>
      <w:widowControl w:val="false"/>
      <w:autoSpaceDE w:val="false"/>
      <w:autoSpaceDN w:val="false"/>
      <w:spacing w:after="0" w:lineRule="auto" w:line="240"/>
      <w:ind w:left="928"/>
    </w:pPr>
    <w:rPr>
      <w:rFonts w:ascii="Calibri" w:cs="Calibri" w:eastAsia="Calibri" w:hAnsi="Calibri"/>
      <w:sz w:val="24"/>
      <w:szCs w:val="24"/>
      <w:lang w:val="en-US" w:bidi="en-US"/>
    </w:rPr>
  </w:style>
  <w:style w:type="character" w:customStyle="1" w:styleId="style4103">
    <w:name w:val="Body Text Char"/>
    <w:basedOn w:val="style65"/>
    <w:next w:val="style4103"/>
    <w:link w:val="style66"/>
    <w:uiPriority w:val="1"/>
    <w:rPr>
      <w:rFonts w:ascii="Calibri" w:cs="Calibri" w:eastAsia="Calibri" w:hAnsi="Calibri"/>
      <w:sz w:val="24"/>
      <w:szCs w:val="24"/>
      <w:lang w:bidi="en-US"/>
    </w:rPr>
  </w:style>
  <w:style w:type="paragraph" w:customStyle="1" w:styleId="style4104">
    <w:name w:val="Heading 11"/>
    <w:basedOn w:val="style0"/>
    <w:next w:val="style4104"/>
    <w:qFormat/>
    <w:uiPriority w:val="1"/>
    <w:pPr>
      <w:widowControl w:val="false"/>
      <w:autoSpaceDE w:val="false"/>
      <w:autoSpaceDN w:val="false"/>
      <w:spacing w:after="0" w:lineRule="auto" w:line="240"/>
      <w:ind w:left="207"/>
      <w:outlineLvl w:val="1"/>
    </w:pPr>
    <w:rPr>
      <w:rFonts w:ascii="Calibri" w:cs="Calibri" w:eastAsia="Calibri" w:hAnsi="Calibri"/>
      <w:b/>
      <w:bCs/>
      <w:sz w:val="28"/>
      <w:szCs w:val="28"/>
      <w:u w:val="single" w:color="000000"/>
      <w:lang w:val="en-US" w:bidi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A939-B654-4F74-BEE2-F3D98139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414</Words>
  <Pages>1</Pages>
  <Characters>3007</Characters>
  <Application>WPS Office</Application>
  <DocSecurity>0</DocSecurity>
  <Paragraphs>106</Paragraphs>
  <ScaleCrop>false</ScaleCrop>
  <LinksUpToDate>false</LinksUpToDate>
  <CharactersWithSpaces>3495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2025-02-01T20:43:46Z</dcterms:created>
  <dc:creator>Chinwendu Nwadibia</dc:creator>
  <lastModifiedBy>Infinix X572</lastModifiedBy>
  <lastPrinted>2022-11-18T11:47:00Z</lastPrinted>
  <dcterms:modified xsi:type="dcterms:W3CDTF">2025-02-01T20:49:39Z</dcterms:modified>
  <revision>75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f3b1cce88de7453ca4a6a3a130143ae2</vt:lpwstr>
  </property>
</Properties>
</file>